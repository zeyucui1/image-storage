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Vmock Inc. -->
  <w:body>
    <w:p>
      <w:pPr>
        <w:pBdr>
          <w:top w:val="none" w:sz="0" w:space="0" w:color="auto"/>
          <w:left w:val="none" w:sz="0" w:space="0" w:color="auto"/>
          <w:bottom w:val="single" w:sz="6" w:space="0" w:color="FFFFFF"/>
          <w:right w:val="none" w:sz="0" w:space="0" w:color="auto"/>
        </w:pBdr>
        <w:spacing w:before="0" w:line="360" w:lineRule="atLeast"/>
        <w:ind w:left="0" w:right="0"/>
        <w:jc w:val="left"/>
        <w:rPr>
          <w:rFonts w:ascii="Arial" w:eastAsia="Arial" w:hAnsi="Arial" w:cs="Arial"/>
          <w:b/>
          <w:bCs/>
          <w:spacing w:val="0"/>
          <w:sz w:val="36"/>
          <w:szCs w:val="36"/>
        </w:rPr>
      </w:pPr>
      <w:r>
        <w:rPr>
          <w:rFonts w:ascii="Arial" w:eastAsia="Arial" w:hAnsi="Arial" w:cs="Arial"/>
          <w:b/>
          <w:bCs/>
          <w:spacing w:val="0"/>
          <w:sz w:val="36"/>
          <w:szCs w:val="36"/>
        </w:rPr>
        <w:t>ZEYU CUI</w:t>
      </w:r>
    </w:p>
    <w:p>
      <w:pPr>
        <w:pBdr>
          <w:top w:val="none" w:sz="0" w:space="0" w:color="auto"/>
          <w:left w:val="none" w:sz="0" w:space="0" w:color="auto"/>
          <w:bottom w:val="single" w:sz="6" w:space="0" w:color="FFFFFF"/>
          <w:right w:val="none" w:sz="0" w:space="0" w:color="auto"/>
        </w:pBdr>
        <w:spacing w:line="220" w:lineRule="atLeast"/>
        <w:ind w:left="0" w:right="0"/>
        <w:jc w:val="left"/>
        <w:rPr>
          <w:rFonts w:ascii="Arial" w:eastAsia="Arial" w:hAnsi="Arial" w:cs="Arial"/>
          <w:spacing w:val="0"/>
          <w:sz w:val="22"/>
          <w:szCs w:val="22"/>
        </w:rPr>
      </w:pPr>
      <w:r>
        <w:rPr>
          <w:rFonts w:ascii="Arial" w:eastAsia="Arial" w:hAnsi="Arial" w:cs="Arial"/>
          <w:b w:val="0"/>
          <w:bCs w:val="0"/>
          <w:spacing w:val="0"/>
          <w:sz w:val="21"/>
          <w:szCs w:val="21"/>
        </w:rPr>
        <w:t>0481955130</w:t>
      </w:r>
    </w:p>
    <w:p>
      <w:pPr>
        <w:pBdr>
          <w:top w:val="none" w:sz="0" w:space="0" w:color="auto"/>
          <w:left w:val="none" w:sz="0" w:space="0" w:color="auto"/>
          <w:bottom w:val="single" w:sz="6" w:space="0" w:color="FFFFFF"/>
          <w:right w:val="none" w:sz="0" w:space="0" w:color="auto"/>
        </w:pBdr>
        <w:spacing w:line="220" w:lineRule="atLeast"/>
        <w:ind w:left="0" w:right="0"/>
        <w:jc w:val="left"/>
        <w:rPr>
          <w:rFonts w:ascii="Arial" w:eastAsia="Arial" w:hAnsi="Arial" w:cs="Arial"/>
          <w:spacing w:val="0"/>
          <w:sz w:val="22"/>
          <w:szCs w:val="22"/>
        </w:rPr>
      </w:pPr>
      <w:hyperlink r:id="rId4" w:history="1">
        <w:r>
          <w:rPr>
            <w:rFonts w:ascii="Arial" w:eastAsia="Arial" w:hAnsi="Arial" w:cs="Arial"/>
            <w:b w:val="0"/>
            <w:bCs w:val="0"/>
            <w:color w:val="000000"/>
            <w:spacing w:val="0"/>
            <w:sz w:val="21"/>
            <w:szCs w:val="21"/>
          </w:rPr>
          <w:t>Loading1261@gmail.com</w:t>
        </w:r>
      </w:hyperlink>
    </w:p>
    <w:p>
      <w:pPr>
        <w:pBdr>
          <w:top w:val="none" w:sz="0" w:space="0" w:color="auto"/>
          <w:left w:val="none" w:sz="0" w:space="0" w:color="auto"/>
          <w:bottom w:val="single" w:sz="6" w:space="0" w:color="FFFFFF"/>
          <w:right w:val="none" w:sz="0" w:space="0" w:color="auto"/>
        </w:pBdr>
        <w:spacing w:line="220" w:lineRule="atLeast"/>
        <w:ind w:left="0" w:right="0"/>
        <w:jc w:val="left"/>
        <w:rPr>
          <w:rFonts w:ascii="Arial" w:eastAsia="Arial" w:hAnsi="Arial" w:cs="Arial"/>
          <w:spacing w:val="0"/>
          <w:sz w:val="22"/>
          <w:szCs w:val="22"/>
        </w:rPr>
      </w:pPr>
      <w:hyperlink r:id="rId5" w:history="1">
        <w:r>
          <w:rPr>
            <w:rFonts w:ascii="Arial" w:eastAsia="Arial" w:hAnsi="Arial" w:cs="Arial"/>
            <w:b w:val="0"/>
            <w:bCs w:val="0"/>
            <w:color w:val="000000"/>
            <w:spacing w:val="0"/>
            <w:sz w:val="21"/>
            <w:szCs w:val="21"/>
          </w:rPr>
          <w:t>https://zeyu</w:t>
        </w:r>
        <w:r>
          <w:rPr>
            <w:rFonts w:ascii="Arial" w:eastAsia="Arial" w:hAnsi="Arial" w:cs="Arial"/>
            <w:b w:val="0"/>
            <w:bCs w:val="0"/>
            <w:color w:val="000000"/>
            <w:spacing w:val="0"/>
            <w:sz w:val="21"/>
            <w:szCs w:val="21"/>
          </w:rPr>
          <w:noBreakHyphen/>
          <w:t>portfolio.vercel.app</w:t>
        </w:r>
      </w:hyperlink>
    </w:p>
    <w:p>
      <w:pPr>
        <w:ind w:left="0" w:right="0"/>
        <w:rPr>
          <w:rFonts w:ascii="Arial" w:eastAsia="Arial" w:hAnsi="Arial" w:cs="Arial"/>
          <w:spacing w:val="0"/>
          <w:sz w:val="21"/>
          <w:szCs w:val="21"/>
        </w:rPr>
      </w:pPr>
    </w:p>
    <w:p>
      <w:pPr>
        <w:pBdr>
          <w:top w:val="none" w:sz="0" w:space="0" w:color="auto"/>
          <w:left w:val="none" w:sz="0" w:space="0" w:color="auto"/>
          <w:bottom w:val="single" w:sz="6" w:space="0" w:color="FFFFFF"/>
          <w:right w:val="none" w:sz="0" w:space="0" w:color="auto"/>
        </w:pBdr>
        <w:spacing w:before="0" w:after="160" w:line="240" w:lineRule="atLeast"/>
        <w:ind w:left="0" w:right="0"/>
        <w:jc w:val="left"/>
        <w:rPr>
          <w:rFonts w:ascii="Arial" w:eastAsia="Arial" w:hAnsi="Arial" w:cs="Arial"/>
          <w:b/>
          <w:bCs/>
          <w:spacing w:val="0"/>
        </w:rPr>
      </w:pPr>
      <w:r>
        <w:rPr>
          <w:rFonts w:ascii="Arial" w:eastAsia="Arial" w:hAnsi="Arial" w:cs="Arial"/>
          <w:b/>
          <w:bCs/>
          <w:spacing w:val="0"/>
        </w:rPr>
        <w:t>Career Objective</w:t>
      </w:r>
    </w:p>
    <w:p>
      <w:pPr>
        <w:pBdr>
          <w:top w:val="none" w:sz="0" w:space="0" w:color="auto"/>
          <w:left w:val="none" w:sz="0" w:space="0" w:color="auto"/>
          <w:bottom w:val="single" w:sz="6" w:space="0" w:color="FFFFFF"/>
          <w:right w:val="none" w:sz="0" w:space="0" w:color="auto"/>
        </w:pBdr>
        <w:spacing w:before="0" w:after="0" w:line="210" w:lineRule="atLeast"/>
        <w:ind w:left="0" w:right="0" w:firstLine="0"/>
        <w:jc w:val="left"/>
        <w:rPr>
          <w:rFonts w:ascii="Arial" w:eastAsia="Arial" w:hAnsi="Arial" w:cs="Arial"/>
          <w:spacing w:val="0"/>
          <w:sz w:val="21"/>
          <w:szCs w:val="21"/>
        </w:rPr>
      </w:pPr>
      <w:r>
        <w:rPr>
          <w:rFonts w:ascii="Arial" w:eastAsia="Arial" w:hAnsi="Arial" w:cs="Arial"/>
          <w:spacing w:val="0"/>
          <w:sz w:val="21"/>
          <w:szCs w:val="21"/>
        </w:rPr>
        <w:t>Motivated Web Developer with one year of experience in building responsive and user-friendly web applications. Currently in the final semester of a postgraduate degree in IT with a major in Software Development. Skilled in HTML, CSS, JavaScript, and modern frameworks. My goal is to enhance my skills while actively contributing to impactful and innovative IT projects.</w:t>
      </w:r>
    </w:p>
    <w:p>
      <w:pPr>
        <w:spacing w:line="210" w:lineRule="atLeast"/>
        <w:ind w:left="0" w:right="0"/>
        <w:rPr>
          <w:rFonts w:ascii="Arial" w:eastAsia="Arial" w:hAnsi="Arial" w:cs="Arial"/>
          <w:spacing w:val="0"/>
          <w:sz w:val="21"/>
          <w:szCs w:val="21"/>
        </w:rPr>
      </w:pPr>
      <w:r>
        <w:rPr>
          <w:rFonts w:ascii="Arial" w:eastAsia="Arial" w:hAnsi="Arial" w:cs="Arial"/>
          <w:spacing w:val="0"/>
          <w:sz w:val="21"/>
          <w:szCs w:val="21"/>
        </w:rPr>
        <w:t> </w:t>
      </w:r>
    </w:p>
    <w:p>
      <w:pPr>
        <w:pBdr>
          <w:top w:val="none" w:sz="0" w:space="0" w:color="auto"/>
          <w:left w:val="none" w:sz="0" w:space="0" w:color="auto"/>
          <w:bottom w:val="none" w:sz="0" w:space="0" w:color="auto"/>
          <w:right w:val="none" w:sz="0" w:space="0" w:color="auto"/>
        </w:pBdr>
        <w:spacing w:before="0" w:after="160" w:line="240" w:lineRule="atLeast"/>
        <w:ind w:left="0" w:right="0"/>
        <w:jc w:val="left"/>
        <w:rPr>
          <w:rFonts w:ascii="Arial" w:eastAsia="Arial" w:hAnsi="Arial" w:cs="Arial"/>
          <w:b/>
          <w:bCs/>
          <w:spacing w:val="0"/>
        </w:rPr>
      </w:pPr>
      <w:r>
        <w:rPr>
          <w:rFonts w:ascii="Arial" w:eastAsia="Arial" w:hAnsi="Arial" w:cs="Arial"/>
          <w:b/>
          <w:bCs/>
          <w:spacing w:val="0"/>
        </w:rPr>
        <w:t>Education</w:t>
      </w:r>
    </w:p>
    <w:p>
      <w:pPr>
        <w:tabs>
          <w:tab w:val="right" w:pos="9300"/>
        </w:tabs>
        <w:spacing w:before="0" w:after="0" w:line="210" w:lineRule="atLeast"/>
        <w:ind w:left="0" w:right="0"/>
        <w:jc w:val="left"/>
        <w:rPr>
          <w:rStyle w:val="fs14fw6"/>
          <w:rFonts w:ascii="Arial" w:eastAsia="Arial" w:hAnsi="Arial" w:cs="Arial"/>
          <w:b/>
          <w:bCs/>
          <w:spacing w:val="0"/>
          <w:sz w:val="21"/>
          <w:szCs w:val="21"/>
        </w:rPr>
      </w:pPr>
      <w:r>
        <w:rPr>
          <w:rStyle w:val="fs14fw6overflow-hidden"/>
          <w:rFonts w:ascii="Arial" w:eastAsia="Arial" w:hAnsi="Arial" w:cs="Arial"/>
          <w:b/>
          <w:bCs/>
          <w:spacing w:val="0"/>
          <w:sz w:val="21"/>
          <w:szCs w:val="21"/>
        </w:rPr>
        <w:t>Master of Information Technology (Software Development)</w:t>
      </w:r>
      <w:r>
        <w:rPr>
          <w:rStyle w:val="fs14fw6"/>
          <w:rFonts w:ascii="Arial" w:eastAsia="Arial" w:hAnsi="Arial" w:cs="Arial"/>
          <w:b/>
          <w:bCs/>
          <w:spacing w:val="0"/>
          <w:sz w:val="21"/>
          <w:szCs w:val="21"/>
        </w:rPr>
        <w:tab/>
      </w:r>
      <w:r>
        <w:rPr>
          <w:rStyle w:val="fs14fw6overflow-hidden"/>
          <w:rFonts w:ascii="Arial" w:eastAsia="Arial" w:hAnsi="Arial" w:cs="Arial"/>
          <w:b/>
          <w:bCs/>
          <w:spacing w:val="0"/>
          <w:sz w:val="21"/>
          <w:szCs w:val="21"/>
        </w:rPr>
        <w:t>February 2022 - November 2024</w:t>
      </w:r>
    </w:p>
    <w:p>
      <w:pPr>
        <w:spacing w:before="0" w:after="0" w:line="210" w:lineRule="atLeast"/>
        <w:ind w:left="0" w:right="0"/>
        <w:jc w:val="left"/>
        <w:rPr>
          <w:rFonts w:ascii="Arial" w:eastAsia="Arial" w:hAnsi="Arial" w:cs="Arial"/>
          <w:spacing w:val="0"/>
          <w:sz w:val="21"/>
          <w:szCs w:val="21"/>
        </w:rPr>
      </w:pPr>
      <w:r>
        <w:rPr>
          <w:rStyle w:val="fs14fw6overflow-hidden"/>
          <w:rFonts w:ascii="Arial" w:eastAsia="Arial" w:hAnsi="Arial" w:cs="Arial"/>
          <w:b/>
          <w:bCs/>
          <w:spacing w:val="0"/>
          <w:sz w:val="21"/>
          <w:szCs w:val="21"/>
        </w:rPr>
        <w:t>University of Technology Sydney (UTS)</w:t>
      </w:r>
      <w:r>
        <w:rPr>
          <w:rFonts w:ascii="Arial" w:eastAsia="Arial" w:hAnsi="Arial" w:cs="Arial"/>
          <w:spacing w:val="0"/>
          <w:sz w:val="21"/>
          <w:szCs w:val="21"/>
        </w:rPr>
        <w:t xml:space="preserve"> </w:t>
      </w:r>
    </w:p>
    <w:p>
      <w:pPr>
        <w:numPr>
          <w:ilvl w:val="0"/>
          <w:numId w:val="2"/>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GPA: 6.46/7</w:t>
      </w:r>
    </w:p>
    <w:p>
      <w:pPr>
        <w:numPr>
          <w:ilvl w:val="0"/>
          <w:numId w:val="2"/>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Course Highlight : Database design, Interaction design, IOS development, Internet programming, Dot net Development, Cloud Computing</w:t>
      </w:r>
    </w:p>
    <w:p>
      <w:pPr>
        <w:spacing w:line="210" w:lineRule="atLeast"/>
        <w:ind w:left="0" w:right="0"/>
        <w:jc w:val="left"/>
        <w:rPr>
          <w:rFonts w:ascii="Arial" w:eastAsia="Arial" w:hAnsi="Arial" w:cs="Arial"/>
          <w:spacing w:val="0"/>
          <w:sz w:val="21"/>
          <w:szCs w:val="21"/>
        </w:rPr>
      </w:pPr>
      <w:r>
        <w:rPr>
          <w:rFonts w:ascii="Arial" w:eastAsia="Arial" w:hAnsi="Arial" w:cs="Arial"/>
          <w:spacing w:val="0"/>
          <w:sz w:val="21"/>
          <w:szCs w:val="21"/>
        </w:rPr>
        <w:t> </w:t>
      </w:r>
    </w:p>
    <w:p>
      <w:pPr>
        <w:tabs>
          <w:tab w:val="right" w:pos="9300"/>
        </w:tabs>
        <w:spacing w:before="0" w:after="0" w:line="210" w:lineRule="atLeast"/>
        <w:ind w:left="0" w:right="0"/>
        <w:jc w:val="left"/>
        <w:rPr>
          <w:rStyle w:val="fs14fw6"/>
          <w:rFonts w:ascii="Arial" w:eastAsia="Arial" w:hAnsi="Arial" w:cs="Arial"/>
          <w:b/>
          <w:bCs/>
          <w:spacing w:val="0"/>
          <w:sz w:val="21"/>
          <w:szCs w:val="21"/>
        </w:rPr>
      </w:pPr>
      <w:r>
        <w:rPr>
          <w:rStyle w:val="fs14fw6overflow-hidden"/>
          <w:rFonts w:ascii="Arial" w:eastAsia="Arial" w:hAnsi="Arial" w:cs="Arial"/>
          <w:b/>
          <w:bCs/>
          <w:spacing w:val="0"/>
          <w:sz w:val="21"/>
          <w:szCs w:val="21"/>
        </w:rPr>
        <w:t>Bachelor of Marine &amp; offshore Engineering</w:t>
      </w:r>
      <w:r>
        <w:rPr>
          <w:rStyle w:val="fs14fw6"/>
          <w:rFonts w:ascii="Arial" w:eastAsia="Arial" w:hAnsi="Arial" w:cs="Arial"/>
          <w:b/>
          <w:bCs/>
          <w:spacing w:val="0"/>
          <w:sz w:val="21"/>
          <w:szCs w:val="21"/>
        </w:rPr>
        <w:tab/>
      </w:r>
      <w:r>
        <w:rPr>
          <w:rStyle w:val="fs14fw6overflow-hidden"/>
          <w:rFonts w:ascii="Arial" w:eastAsia="Arial" w:hAnsi="Arial" w:cs="Arial"/>
          <w:b/>
          <w:bCs/>
          <w:spacing w:val="0"/>
          <w:sz w:val="21"/>
          <w:szCs w:val="21"/>
        </w:rPr>
        <w:t>February 2017 - November 2020</w:t>
      </w:r>
    </w:p>
    <w:p>
      <w:pPr>
        <w:spacing w:before="0" w:after="0" w:line="210" w:lineRule="atLeast"/>
        <w:ind w:left="0" w:right="0"/>
        <w:jc w:val="left"/>
        <w:rPr>
          <w:rFonts w:ascii="Arial" w:eastAsia="Arial" w:hAnsi="Arial" w:cs="Arial"/>
          <w:spacing w:val="0"/>
          <w:sz w:val="21"/>
          <w:szCs w:val="21"/>
        </w:rPr>
      </w:pPr>
      <w:r>
        <w:rPr>
          <w:rStyle w:val="fs14fw6overflow-hidden"/>
          <w:rFonts w:ascii="Arial" w:eastAsia="Arial" w:hAnsi="Arial" w:cs="Arial"/>
          <w:b/>
          <w:bCs/>
          <w:spacing w:val="0"/>
          <w:sz w:val="21"/>
          <w:szCs w:val="21"/>
        </w:rPr>
        <w:t>University of Tasmania</w:t>
      </w:r>
      <w:r>
        <w:rPr>
          <w:rFonts w:ascii="Arial" w:eastAsia="Arial" w:hAnsi="Arial" w:cs="Arial"/>
          <w:spacing w:val="0"/>
          <w:sz w:val="21"/>
          <w:szCs w:val="21"/>
        </w:rPr>
        <w:t xml:space="preserve"> </w:t>
      </w:r>
    </w:p>
    <w:p>
      <w:pPr>
        <w:spacing w:line="210" w:lineRule="atLeast"/>
        <w:ind w:left="0" w:right="0"/>
        <w:rPr>
          <w:rFonts w:ascii="Arial" w:eastAsia="Arial" w:hAnsi="Arial" w:cs="Arial"/>
          <w:spacing w:val="0"/>
          <w:sz w:val="21"/>
          <w:szCs w:val="21"/>
        </w:rPr>
      </w:pPr>
      <w:r>
        <w:rPr>
          <w:rFonts w:ascii="Arial" w:eastAsia="Arial" w:hAnsi="Arial" w:cs="Arial"/>
          <w:spacing w:val="0"/>
          <w:sz w:val="21"/>
          <w:szCs w:val="21"/>
        </w:rPr>
        <w:t> </w:t>
      </w:r>
    </w:p>
    <w:p>
      <w:pPr>
        <w:pBdr>
          <w:top w:val="none" w:sz="0" w:space="0" w:color="auto"/>
          <w:left w:val="none" w:sz="0" w:space="0" w:color="auto"/>
          <w:bottom w:val="single" w:sz="6" w:space="0" w:color="FFFFFF"/>
          <w:right w:val="none" w:sz="0" w:space="0" w:color="auto"/>
        </w:pBdr>
        <w:spacing w:before="0" w:after="160" w:line="240" w:lineRule="atLeast"/>
        <w:ind w:left="0" w:right="0"/>
        <w:jc w:val="left"/>
        <w:rPr>
          <w:rFonts w:ascii="Arial" w:eastAsia="Arial" w:hAnsi="Arial" w:cs="Arial"/>
          <w:b/>
          <w:bCs/>
          <w:spacing w:val="0"/>
        </w:rPr>
      </w:pPr>
      <w:r>
        <w:rPr>
          <w:rFonts w:ascii="Arial" w:eastAsia="Arial" w:hAnsi="Arial" w:cs="Arial"/>
          <w:b/>
          <w:bCs/>
          <w:spacing w:val="0"/>
        </w:rPr>
        <w:t>Technical Skills</w:t>
      </w:r>
    </w:p>
    <w:tbl>
      <w:tblPr>
        <w:tblStyle w:val="tableMsoNormalTable"/>
        <w:tblW w:w="5000" w:type="pct"/>
        <w:tblInd w:w="5" w:type="dxa"/>
        <w:tblCellMar>
          <w:top w:w="0" w:type="dxa"/>
          <w:left w:w="" w:type="dxa"/>
          <w:bottom w:w="0" w:type="dxa"/>
          <w:right w:w="0" w:type="dxa"/>
        </w:tblCellMar>
        <w:tblLook w:val="05E0"/>
      </w:tblPr>
      <w:tblGrid>
        <w:gridCol w:w="1869"/>
        <w:gridCol w:w="7475"/>
      </w:tblGrid>
      <w:tr>
        <w:tblPrEx>
          <w:tblW w:w="5000" w:type="pct"/>
          <w:tblInd w:w="5" w:type="dxa"/>
          <w:tblCellMar>
            <w:top w:w="0" w:type="dxa"/>
            <w:left w:w="" w:type="dxa"/>
            <w:bottom w:w="0" w:type="dxa"/>
            <w:right w:w="0" w:type="dxa"/>
          </w:tblCellMar>
          <w:tblLook w:val="05E0"/>
        </w:tblPrEx>
        <w:tc>
          <w:tcPr>
            <w:tcW w:w="1000" w:type="pct"/>
            <w:tcMar>
              <w:top w:w="0" w:type="dxa"/>
              <w:left w:w="0" w:type="dxa"/>
              <w:bottom w:w="0" w:type="dxa"/>
              <w:right w:w="0" w:type="dxa"/>
            </w:tcMar>
            <w:vAlign w:val="top"/>
            <w:hideMark/>
          </w:tcPr>
          <w:p>
            <w:pPr>
              <w:spacing w:line="210" w:lineRule="atLeast"/>
              <w:jc w:val="left"/>
              <w:rPr>
                <w:rFonts w:ascii="Arial" w:eastAsia="Arial" w:hAnsi="Arial" w:cs="Arial"/>
                <w:b/>
                <w:bCs/>
                <w:spacing w:val="0"/>
                <w:sz w:val="21"/>
                <w:szCs w:val="21"/>
              </w:rPr>
            </w:pPr>
            <w:r>
              <w:rPr>
                <w:rFonts w:ascii="Arial" w:eastAsia="Arial" w:hAnsi="Arial" w:cs="Arial"/>
                <w:b/>
                <w:bCs/>
                <w:spacing w:val="0"/>
                <w:sz w:val="21"/>
                <w:szCs w:val="21"/>
              </w:rPr>
              <w:t>Language:</w:t>
            </w:r>
          </w:p>
        </w:tc>
        <w:tc>
          <w:tcPr>
            <w:tcW w:w="4000" w:type="pct"/>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before="0" w:after="0" w:line="210" w:lineRule="atLeast"/>
              <w:ind w:left="0" w:firstLine="0"/>
              <w:jc w:val="left"/>
              <w:rPr>
                <w:rFonts w:ascii="Arial" w:eastAsia="Arial" w:hAnsi="Arial" w:cs="Arial"/>
                <w:spacing w:val="0"/>
                <w:sz w:val="21"/>
                <w:szCs w:val="21"/>
              </w:rPr>
            </w:pPr>
            <w:r>
              <w:rPr>
                <w:rFonts w:ascii="Arial" w:eastAsia="Arial" w:hAnsi="Arial" w:cs="Arial"/>
                <w:spacing w:val="0"/>
                <w:sz w:val="21"/>
                <w:szCs w:val="21"/>
              </w:rPr>
              <w:t>Javascript/Typescript, PHP</w:t>
            </w:r>
          </w:p>
        </w:tc>
      </w:tr>
    </w:tbl>
    <w:p>
      <w:pPr>
        <w:rPr>
          <w:vanish/>
        </w:rPr>
      </w:pPr>
    </w:p>
    <w:tbl>
      <w:tblPr>
        <w:tblStyle w:val="tableMsoNormalTable"/>
        <w:tblW w:w="5000" w:type="pct"/>
        <w:tblInd w:w="5" w:type="dxa"/>
        <w:tblCellMar>
          <w:top w:w="0" w:type="dxa"/>
          <w:left w:w="" w:type="dxa"/>
          <w:bottom w:w="0" w:type="dxa"/>
          <w:right w:w="0" w:type="dxa"/>
        </w:tblCellMar>
        <w:tblLook w:val="05E0"/>
      </w:tblPr>
      <w:tblGrid>
        <w:gridCol w:w="2131"/>
        <w:gridCol w:w="7213"/>
      </w:tblGrid>
      <w:tr>
        <w:tblPrEx>
          <w:tblW w:w="5000" w:type="pct"/>
          <w:tblInd w:w="5" w:type="dxa"/>
          <w:tblCellMar>
            <w:top w:w="0" w:type="dxa"/>
            <w:left w:w="" w:type="dxa"/>
            <w:bottom w:w="0" w:type="dxa"/>
            <w:right w:w="0" w:type="dxa"/>
          </w:tblCellMar>
          <w:tblLook w:val="05E0"/>
        </w:tblPrEx>
        <w:tc>
          <w:tcPr>
            <w:tcW w:w="1000" w:type="pct"/>
            <w:tcMar>
              <w:top w:w="0" w:type="dxa"/>
              <w:left w:w="0" w:type="dxa"/>
              <w:bottom w:w="0" w:type="dxa"/>
              <w:right w:w="0" w:type="dxa"/>
            </w:tcMar>
            <w:vAlign w:val="top"/>
            <w:hideMark/>
          </w:tcPr>
          <w:p>
            <w:pPr>
              <w:spacing w:line="210" w:lineRule="atLeast"/>
              <w:jc w:val="left"/>
              <w:rPr>
                <w:rFonts w:ascii="Arial" w:eastAsia="Arial" w:hAnsi="Arial" w:cs="Arial"/>
                <w:b/>
                <w:bCs/>
                <w:spacing w:val="0"/>
                <w:sz w:val="21"/>
                <w:szCs w:val="21"/>
              </w:rPr>
            </w:pPr>
            <w:r>
              <w:rPr>
                <w:rFonts w:ascii="Arial" w:eastAsia="Arial" w:hAnsi="Arial" w:cs="Arial"/>
                <w:b/>
                <w:bCs/>
                <w:spacing w:val="0"/>
                <w:sz w:val="21"/>
                <w:szCs w:val="21"/>
              </w:rPr>
              <w:t>Frameworks/Tool:</w:t>
            </w:r>
          </w:p>
        </w:tc>
        <w:tc>
          <w:tcPr>
            <w:tcW w:w="4000" w:type="pct"/>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before="0" w:after="0" w:line="210" w:lineRule="atLeast"/>
              <w:ind w:left="0" w:firstLine="0"/>
              <w:jc w:val="left"/>
              <w:rPr>
                <w:rFonts w:ascii="Arial" w:eastAsia="Arial" w:hAnsi="Arial" w:cs="Arial"/>
                <w:spacing w:val="0"/>
                <w:sz w:val="21"/>
                <w:szCs w:val="21"/>
              </w:rPr>
            </w:pPr>
            <w:r>
              <w:rPr>
                <w:rFonts w:ascii="Arial" w:eastAsia="Arial" w:hAnsi="Arial" w:cs="Arial"/>
                <w:spacing w:val="0"/>
                <w:sz w:val="21"/>
                <w:szCs w:val="21"/>
              </w:rPr>
              <w:t>React.JS, Node.JS, Next.JS, Redux, Express, TailwindCSS, Git, Figma, AWS Elastic Beanstalk</w:t>
            </w:r>
          </w:p>
        </w:tc>
      </w:tr>
    </w:tbl>
    <w:p>
      <w:pPr>
        <w:rPr>
          <w:vanish/>
        </w:rPr>
      </w:pPr>
    </w:p>
    <w:tbl>
      <w:tblPr>
        <w:tblStyle w:val="tableMsoNormalTable"/>
        <w:tblW w:w="5000" w:type="pct"/>
        <w:tblInd w:w="5" w:type="dxa"/>
        <w:tblCellMar>
          <w:top w:w="0" w:type="dxa"/>
          <w:left w:w="" w:type="dxa"/>
          <w:bottom w:w="0" w:type="dxa"/>
          <w:right w:w="0" w:type="dxa"/>
        </w:tblCellMar>
        <w:tblLook w:val="05E0"/>
      </w:tblPr>
      <w:tblGrid>
        <w:gridCol w:w="1869"/>
        <w:gridCol w:w="7475"/>
      </w:tblGrid>
      <w:tr>
        <w:tblPrEx>
          <w:tblW w:w="5000" w:type="pct"/>
          <w:tblInd w:w="5" w:type="dxa"/>
          <w:tblCellMar>
            <w:top w:w="0" w:type="dxa"/>
            <w:left w:w="" w:type="dxa"/>
            <w:bottom w:w="0" w:type="dxa"/>
            <w:right w:w="0" w:type="dxa"/>
          </w:tblCellMar>
          <w:tblLook w:val="05E0"/>
        </w:tblPrEx>
        <w:tc>
          <w:tcPr>
            <w:tcW w:w="1000" w:type="pct"/>
            <w:tcMar>
              <w:top w:w="0" w:type="dxa"/>
              <w:left w:w="0" w:type="dxa"/>
              <w:bottom w:w="0" w:type="dxa"/>
              <w:right w:w="0" w:type="dxa"/>
            </w:tcMar>
            <w:vAlign w:val="top"/>
            <w:hideMark/>
          </w:tcPr>
          <w:p>
            <w:pPr>
              <w:spacing w:line="210" w:lineRule="atLeast"/>
              <w:jc w:val="left"/>
              <w:rPr>
                <w:rFonts w:ascii="Arial" w:eastAsia="Arial" w:hAnsi="Arial" w:cs="Arial"/>
                <w:b/>
                <w:bCs/>
                <w:spacing w:val="0"/>
                <w:sz w:val="21"/>
                <w:szCs w:val="21"/>
              </w:rPr>
            </w:pPr>
            <w:r>
              <w:rPr>
                <w:rFonts w:ascii="Arial" w:eastAsia="Arial" w:hAnsi="Arial" w:cs="Arial"/>
                <w:b/>
                <w:bCs/>
                <w:spacing w:val="0"/>
                <w:sz w:val="21"/>
                <w:szCs w:val="21"/>
              </w:rPr>
              <w:t>Database:</w:t>
            </w:r>
          </w:p>
        </w:tc>
        <w:tc>
          <w:tcPr>
            <w:tcW w:w="4000" w:type="pct"/>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before="0" w:after="0" w:line="210" w:lineRule="atLeast"/>
              <w:ind w:left="0" w:firstLine="0"/>
              <w:jc w:val="left"/>
              <w:rPr>
                <w:rFonts w:ascii="Arial" w:eastAsia="Arial" w:hAnsi="Arial" w:cs="Arial"/>
                <w:spacing w:val="0"/>
                <w:sz w:val="21"/>
                <w:szCs w:val="21"/>
              </w:rPr>
            </w:pPr>
            <w:r>
              <w:rPr>
                <w:rFonts w:ascii="Arial" w:eastAsia="Arial" w:hAnsi="Arial" w:cs="Arial"/>
                <w:spacing w:val="0"/>
                <w:sz w:val="21"/>
                <w:szCs w:val="21"/>
              </w:rPr>
              <w:t>MongoDB, PostgreSQL, MySQL, Supabase/FireBase</w:t>
            </w:r>
          </w:p>
        </w:tc>
      </w:tr>
    </w:tbl>
    <w:p>
      <w:pPr>
        <w:spacing w:line="210" w:lineRule="atLeast"/>
        <w:ind w:left="0" w:right="0"/>
        <w:rPr>
          <w:rFonts w:ascii="Arial" w:eastAsia="Arial" w:hAnsi="Arial" w:cs="Arial"/>
          <w:spacing w:val="0"/>
          <w:sz w:val="21"/>
          <w:szCs w:val="21"/>
        </w:rPr>
      </w:pPr>
      <w:r>
        <w:rPr>
          <w:rFonts w:ascii="Arial" w:eastAsia="Arial" w:hAnsi="Arial" w:cs="Arial"/>
          <w:spacing w:val="0"/>
          <w:sz w:val="21"/>
          <w:szCs w:val="21"/>
        </w:rPr>
        <w:t> </w:t>
      </w:r>
    </w:p>
    <w:p>
      <w:pPr>
        <w:pBdr>
          <w:top w:val="none" w:sz="0" w:space="0" w:color="auto"/>
          <w:left w:val="none" w:sz="0" w:space="0" w:color="auto"/>
          <w:bottom w:val="none" w:sz="0" w:space="0" w:color="auto"/>
          <w:right w:val="none" w:sz="0" w:space="0" w:color="auto"/>
        </w:pBdr>
        <w:spacing w:before="0" w:after="160" w:line="240" w:lineRule="atLeast"/>
        <w:ind w:left="0" w:right="0"/>
        <w:jc w:val="left"/>
        <w:rPr>
          <w:rFonts w:ascii="Arial" w:eastAsia="Arial" w:hAnsi="Arial" w:cs="Arial"/>
          <w:b/>
          <w:bCs/>
          <w:spacing w:val="0"/>
        </w:rPr>
      </w:pPr>
      <w:r>
        <w:rPr>
          <w:rFonts w:ascii="Arial" w:eastAsia="Arial" w:hAnsi="Arial" w:cs="Arial"/>
          <w:b/>
          <w:bCs/>
          <w:spacing w:val="0"/>
        </w:rPr>
        <w:t>Work Experience</w:t>
      </w:r>
    </w:p>
    <w:p>
      <w:pPr>
        <w:tabs>
          <w:tab w:val="right" w:pos="9300"/>
        </w:tabs>
        <w:spacing w:before="0" w:after="0" w:line="210" w:lineRule="atLeast"/>
        <w:ind w:left="0" w:right="0"/>
        <w:jc w:val="left"/>
        <w:rPr>
          <w:rStyle w:val="fs14fw6"/>
          <w:rFonts w:ascii="Arial" w:eastAsia="Arial" w:hAnsi="Arial" w:cs="Arial"/>
          <w:b/>
          <w:bCs/>
          <w:spacing w:val="0"/>
          <w:sz w:val="21"/>
          <w:szCs w:val="21"/>
        </w:rPr>
      </w:pPr>
      <w:r>
        <w:rPr>
          <w:rStyle w:val="fs14fw6overflow-hidden"/>
          <w:rFonts w:ascii="Arial" w:eastAsia="Arial" w:hAnsi="Arial" w:cs="Arial"/>
          <w:b/>
          <w:bCs/>
          <w:spacing w:val="0"/>
          <w:sz w:val="21"/>
          <w:szCs w:val="21"/>
        </w:rPr>
        <w:t>Web Developer Intern</w:t>
      </w:r>
      <w:r>
        <w:rPr>
          <w:rStyle w:val="fs14fw6"/>
          <w:rFonts w:ascii="Arial" w:eastAsia="Arial" w:hAnsi="Arial" w:cs="Arial"/>
          <w:b/>
          <w:bCs/>
          <w:spacing w:val="0"/>
          <w:sz w:val="21"/>
          <w:szCs w:val="21"/>
        </w:rPr>
        <w:tab/>
      </w:r>
      <w:r>
        <w:rPr>
          <w:rStyle w:val="fs14fw6overflow-hidden"/>
          <w:rFonts w:ascii="Arial" w:eastAsia="Arial" w:hAnsi="Arial" w:cs="Arial"/>
          <w:b/>
          <w:bCs/>
          <w:spacing w:val="0"/>
          <w:sz w:val="21"/>
          <w:szCs w:val="21"/>
        </w:rPr>
        <w:t>April 2024 - July 2024</w:t>
      </w:r>
    </w:p>
    <w:p>
      <w:pPr>
        <w:spacing w:before="0" w:after="0" w:line="210" w:lineRule="atLeast"/>
        <w:ind w:left="0" w:right="0"/>
        <w:jc w:val="left"/>
        <w:rPr>
          <w:rFonts w:ascii="Arial" w:eastAsia="Arial" w:hAnsi="Arial" w:cs="Arial"/>
          <w:spacing w:val="0"/>
          <w:sz w:val="21"/>
          <w:szCs w:val="21"/>
        </w:rPr>
      </w:pPr>
      <w:r>
        <w:rPr>
          <w:rStyle w:val="fs14fw6overflow-hidden"/>
          <w:rFonts w:ascii="Arial" w:eastAsia="Arial" w:hAnsi="Arial" w:cs="Arial"/>
          <w:b/>
          <w:bCs/>
          <w:spacing w:val="0"/>
          <w:sz w:val="21"/>
          <w:szCs w:val="21"/>
        </w:rPr>
        <w:t>Evaheld, Ultimo, Sydney</w:t>
      </w:r>
      <w:r>
        <w:rPr>
          <w:rFonts w:ascii="Arial" w:eastAsia="Arial" w:hAnsi="Arial" w:cs="Arial"/>
          <w:spacing w:val="0"/>
          <w:sz w:val="21"/>
          <w:szCs w:val="21"/>
        </w:rPr>
        <w:t xml:space="preserve"> </w:t>
      </w:r>
    </w:p>
    <w:p>
      <w:pPr>
        <w:numPr>
          <w:ilvl w:val="0"/>
          <w:numId w:val="6"/>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Built advanced care plan section and partnership page using React, Next.js, and TailwindCSS, ensuring responsive design for both mobile and desktop views based on UI prototypes.</w:t>
      </w:r>
    </w:p>
    <w:p>
      <w:pPr>
        <w:numPr>
          <w:ilvl w:val="0"/>
          <w:numId w:val="6"/>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Refactored 23 legacy content and care planning forms using React Hook Form, enhancing data management and page consistency. Ensured data integrity and validation with TypeScript and Zod.</w:t>
      </w:r>
    </w:p>
    <w:p>
      <w:pPr>
        <w:numPr>
          <w:ilvl w:val="0"/>
          <w:numId w:val="6"/>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Implemented a 10-chapter advanced care plan form with pagination, PDF export, and save/exit functionality. Developed an API with tRPC to save data to AWS S3 and store URLs in MongoDB for data retrieval and form repopulation.</w:t>
      </w:r>
    </w:p>
    <w:p>
      <w:pPr>
        <w:numPr>
          <w:ilvl w:val="0"/>
          <w:numId w:val="6"/>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Designed and implemented custom components including a signature pad using Canvas JS, a carousel, and a partner logo list.</w:t>
      </w:r>
    </w:p>
    <w:p>
      <w:pPr>
        <w:numPr>
          <w:ilvl w:val="0"/>
          <w:numId w:val="6"/>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Improved site traffic by 120% by resolving 19 critical SEO issues with Labrika, optimizing meta titles and descriptions, correcting content errors, and fixing Sitemap. Conducted keyword research with Google Keyword Planner, integrated keywords into titles, URLs, and content, and developed a robust internal linking structure to reduce bounce rates and align content with user search intent.</w:t>
      </w:r>
    </w:p>
    <w:p>
      <w:pPr>
        <w:numPr>
          <w:ilvl w:val="0"/>
          <w:numId w:val="6"/>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Optimized mobile performance by implementing Next.js Image component, leveraging static image imports, and configuring image optimization settings, resulting in a 15% improvement in page load times.</w:t>
      </w:r>
    </w:p>
    <w:p>
      <w:pPr>
        <w:numPr>
          <w:ilvl w:val="0"/>
          <w:numId w:val="6"/>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Worked as part of an Agile team with other developers to outline execution plans and prioritize tasks using Nifty. Participated in daily stand-up meetings and completed sprint tasks efficiently.</w:t>
      </w:r>
    </w:p>
    <w:p>
      <w:pPr>
        <w:spacing w:line="210" w:lineRule="atLeast"/>
        <w:ind w:left="0" w:right="0"/>
        <w:jc w:val="left"/>
        <w:rPr>
          <w:rFonts w:ascii="Arial" w:eastAsia="Arial" w:hAnsi="Arial" w:cs="Arial"/>
          <w:spacing w:val="0"/>
          <w:sz w:val="21"/>
          <w:szCs w:val="21"/>
        </w:rPr>
      </w:pPr>
      <w:r>
        <w:rPr>
          <w:rFonts w:ascii="Arial" w:eastAsia="Arial" w:hAnsi="Arial" w:cs="Arial"/>
          <w:spacing w:val="0"/>
          <w:sz w:val="21"/>
          <w:szCs w:val="21"/>
        </w:rPr>
        <w:t> </w:t>
      </w:r>
    </w:p>
    <w:p>
      <w:pPr>
        <w:tabs>
          <w:tab w:val="right" w:pos="9300"/>
        </w:tabs>
        <w:spacing w:before="0" w:after="0" w:line="210" w:lineRule="atLeast"/>
        <w:ind w:left="0" w:right="0"/>
        <w:jc w:val="left"/>
        <w:rPr>
          <w:rStyle w:val="fs14fw6"/>
          <w:rFonts w:ascii="Arial" w:eastAsia="Arial" w:hAnsi="Arial" w:cs="Arial"/>
          <w:b/>
          <w:bCs/>
          <w:spacing w:val="0"/>
          <w:sz w:val="21"/>
          <w:szCs w:val="21"/>
        </w:rPr>
      </w:pPr>
      <w:r>
        <w:rPr>
          <w:rStyle w:val="fs14fw6overflow-hidden"/>
          <w:rFonts w:ascii="Arial" w:eastAsia="Arial" w:hAnsi="Arial" w:cs="Arial"/>
          <w:b/>
          <w:bCs/>
          <w:spacing w:val="0"/>
          <w:sz w:val="21"/>
          <w:szCs w:val="21"/>
        </w:rPr>
        <w:t>Front End Developer (School volunteer)</w:t>
      </w:r>
      <w:r>
        <w:rPr>
          <w:rStyle w:val="fs14fw6"/>
          <w:rFonts w:ascii="Arial" w:eastAsia="Arial" w:hAnsi="Arial" w:cs="Arial"/>
          <w:b/>
          <w:bCs/>
          <w:spacing w:val="0"/>
          <w:sz w:val="21"/>
          <w:szCs w:val="21"/>
        </w:rPr>
        <w:tab/>
      </w:r>
      <w:r>
        <w:rPr>
          <w:rStyle w:val="fs14fw6overflow-hidden"/>
          <w:rFonts w:ascii="Arial" w:eastAsia="Arial" w:hAnsi="Arial" w:cs="Arial"/>
          <w:b/>
          <w:bCs/>
          <w:spacing w:val="0"/>
          <w:sz w:val="21"/>
          <w:szCs w:val="21"/>
        </w:rPr>
        <w:t>March 2023 - October 2023</w:t>
      </w:r>
    </w:p>
    <w:p>
      <w:pPr>
        <w:spacing w:before="0" w:after="0" w:line="210" w:lineRule="atLeast"/>
        <w:ind w:left="0" w:right="0"/>
        <w:jc w:val="left"/>
        <w:rPr>
          <w:rFonts w:ascii="Arial" w:eastAsia="Arial" w:hAnsi="Arial" w:cs="Arial"/>
          <w:spacing w:val="0"/>
          <w:sz w:val="21"/>
          <w:szCs w:val="21"/>
        </w:rPr>
      </w:pPr>
      <w:r>
        <w:rPr>
          <w:rStyle w:val="fs14fw6overflow-hidden"/>
          <w:rFonts w:ascii="Arial" w:eastAsia="Arial" w:hAnsi="Arial" w:cs="Arial"/>
          <w:b/>
          <w:bCs/>
          <w:spacing w:val="0"/>
          <w:sz w:val="21"/>
          <w:szCs w:val="21"/>
        </w:rPr>
        <w:t>University of Tasmania, Australia</w:t>
      </w:r>
      <w:r>
        <w:rPr>
          <w:rFonts w:ascii="Arial" w:eastAsia="Arial" w:hAnsi="Arial" w:cs="Arial"/>
          <w:spacing w:val="0"/>
          <w:sz w:val="21"/>
          <w:szCs w:val="21"/>
        </w:rPr>
        <w:t xml:space="preserve"> </w:t>
      </w:r>
    </w:p>
    <w:p>
      <w:pPr>
        <w:numPr>
          <w:ilvl w:val="0"/>
          <w:numId w:val="7"/>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Designed and developed AI training page and homepage. Created prototypes using Figma and implemented designs with Ant Design, React, and Styled-Components. Utilized React-Query to fetch and render backend data, adding interactive features such as chart data display and manipulation, reduced data processing time by 30%.</w:t>
      </w:r>
    </w:p>
    <w:p>
      <w:pPr>
        <w:numPr>
          <w:ilvl w:val="0"/>
          <w:numId w:val="7"/>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Designed the Entity-Relationship Diagram (ERD) for database structure, wrote MySQL scripts, and built database design documentation.</w:t>
      </w:r>
    </w:p>
    <w:p>
      <w:pPr>
        <w:numPr>
          <w:ilvl w:val="0"/>
          <w:numId w:val="7"/>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Prepared user case and interface design documentation. Ensured clarity for users and developers regarding website's functionality and design. Created detailed user stories to explain usage of each button, purpose of each section, and overall navigation of site, improved developer onboarding time by 25%.</w:t>
      </w:r>
    </w:p>
    <w:p>
      <w:pPr>
        <w:numPr>
          <w:ilvl w:val="0"/>
          <w:numId w:val="7"/>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Collaborated with ICT team using Trello in an Agile development environment. Managed tasks, prioritized backlog, and ensured timely feature delivery. Participated in sprints and weekly stand-ups.</w:t>
      </w:r>
    </w:p>
    <w:p>
      <w:pPr>
        <w:spacing w:line="210" w:lineRule="atLeast"/>
        <w:ind w:left="0" w:right="0"/>
        <w:rPr>
          <w:rFonts w:ascii="Arial" w:eastAsia="Arial" w:hAnsi="Arial" w:cs="Arial"/>
          <w:spacing w:val="0"/>
          <w:sz w:val="21"/>
          <w:szCs w:val="21"/>
        </w:rPr>
      </w:pPr>
      <w:r>
        <w:rPr>
          <w:rFonts w:ascii="Arial" w:eastAsia="Arial" w:hAnsi="Arial" w:cs="Arial"/>
          <w:spacing w:val="0"/>
          <w:sz w:val="21"/>
          <w:szCs w:val="21"/>
        </w:rPr>
        <w:t> </w:t>
      </w:r>
    </w:p>
    <w:p>
      <w:pPr>
        <w:pBdr>
          <w:top w:val="none" w:sz="0" w:space="0" w:color="auto"/>
          <w:left w:val="none" w:sz="0" w:space="0" w:color="auto"/>
          <w:bottom w:val="none" w:sz="0" w:space="0" w:color="auto"/>
          <w:right w:val="none" w:sz="0" w:space="0" w:color="auto"/>
        </w:pBdr>
        <w:spacing w:before="0" w:after="160" w:line="240" w:lineRule="atLeast"/>
        <w:ind w:left="0" w:right="0"/>
        <w:jc w:val="left"/>
        <w:rPr>
          <w:rFonts w:ascii="Arial" w:eastAsia="Arial" w:hAnsi="Arial" w:cs="Arial"/>
          <w:b/>
          <w:bCs/>
          <w:spacing w:val="0"/>
        </w:rPr>
      </w:pPr>
      <w:r>
        <w:rPr>
          <w:rFonts w:ascii="Arial" w:eastAsia="Arial" w:hAnsi="Arial" w:cs="Arial"/>
          <w:b/>
          <w:bCs/>
          <w:spacing w:val="0"/>
        </w:rPr>
        <w:t>Projects</w:t>
      </w:r>
    </w:p>
    <w:p>
      <w:pPr>
        <w:tabs>
          <w:tab w:val="right" w:pos="9300"/>
        </w:tabs>
        <w:spacing w:before="0" w:after="0" w:line="210" w:lineRule="atLeast"/>
        <w:ind w:left="0" w:right="0"/>
        <w:jc w:val="left"/>
        <w:rPr>
          <w:rStyle w:val="fs14fw6"/>
          <w:rFonts w:ascii="Arial" w:eastAsia="Arial" w:hAnsi="Arial" w:cs="Arial"/>
          <w:b/>
          <w:bCs/>
          <w:spacing w:val="0"/>
          <w:sz w:val="21"/>
          <w:szCs w:val="21"/>
        </w:rPr>
      </w:pPr>
      <w:r>
        <w:rPr>
          <w:rStyle w:val="fs14fw6overflow-hidden"/>
          <w:rFonts w:ascii="Arial" w:eastAsia="Arial" w:hAnsi="Arial" w:cs="Arial"/>
          <w:b/>
          <w:bCs/>
          <w:spacing w:val="0"/>
          <w:sz w:val="21"/>
          <w:szCs w:val="21"/>
        </w:rPr>
        <w:t>E-commerce MERN Stack Application</w:t>
      </w:r>
      <w:r>
        <w:rPr>
          <w:rStyle w:val="fs14fw6"/>
          <w:rFonts w:ascii="Arial" w:eastAsia="Arial" w:hAnsi="Arial" w:cs="Arial"/>
          <w:b/>
          <w:bCs/>
          <w:spacing w:val="0"/>
          <w:sz w:val="21"/>
          <w:szCs w:val="21"/>
        </w:rPr>
        <w:tab/>
      </w:r>
    </w:p>
    <w:p>
      <w:pPr>
        <w:numPr>
          <w:ilvl w:val="0"/>
          <w:numId w:val="8"/>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Developed a comprehensive e-commerce platform for electronics using React and Node.js with Express</w:t>
      </w:r>
    </w:p>
    <w:p>
      <w:pPr>
        <w:numPr>
          <w:ilvl w:val="0"/>
          <w:numId w:val="8"/>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Designed, implemented, and tested RESTful APIs for backend operations using Postman, ensuring robust and scalable server-side functionality.</w:t>
      </w:r>
    </w:p>
    <w:p>
      <w:pPr>
        <w:numPr>
          <w:ilvl w:val="0"/>
          <w:numId w:val="8"/>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Implemented state management with Redux and Redux Toolkit, and designed a responsive UI with React Bootstrap and dynamic page titles using Redux-Helmet.</w:t>
      </w:r>
    </w:p>
    <w:p>
      <w:pPr>
        <w:numPr>
          <w:ilvl w:val="0"/>
          <w:numId w:val="8"/>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Utilized MongoDB with Mongoose for efficient and secure database operations, integrating user authentication and authorization with JWT and bcryptjs.</w:t>
      </w:r>
    </w:p>
    <w:p>
      <w:pPr>
        <w:numPr>
          <w:ilvl w:val="0"/>
          <w:numId w:val="8"/>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Deployed on Render, managing versions with Git and GitHub.</w:t>
      </w:r>
    </w:p>
    <w:p>
      <w:pPr>
        <w:numPr>
          <w:ilvl w:val="0"/>
          <w:numId w:val="8"/>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Implemented core features: user account creation, product reviews, cart management, order tracking, and payment processing using PayPal API.</w:t>
      </w:r>
    </w:p>
    <w:p>
      <w:pPr>
        <w:spacing w:line="210" w:lineRule="atLeast"/>
        <w:ind w:left="0" w:right="0"/>
        <w:jc w:val="left"/>
        <w:rPr>
          <w:rFonts w:ascii="Arial" w:eastAsia="Arial" w:hAnsi="Arial" w:cs="Arial"/>
          <w:spacing w:val="0"/>
          <w:sz w:val="21"/>
          <w:szCs w:val="21"/>
        </w:rPr>
      </w:pPr>
      <w:r>
        <w:rPr>
          <w:rFonts w:ascii="Arial" w:eastAsia="Arial" w:hAnsi="Arial" w:cs="Arial"/>
          <w:spacing w:val="0"/>
          <w:sz w:val="21"/>
          <w:szCs w:val="21"/>
        </w:rPr>
        <w:t> </w:t>
      </w:r>
    </w:p>
    <w:p>
      <w:pPr>
        <w:tabs>
          <w:tab w:val="right" w:pos="9300"/>
        </w:tabs>
        <w:spacing w:before="0" w:after="0" w:line="210" w:lineRule="atLeast"/>
        <w:ind w:left="0" w:right="0"/>
        <w:jc w:val="left"/>
        <w:rPr>
          <w:rStyle w:val="fs14fw6"/>
          <w:rFonts w:ascii="Arial" w:eastAsia="Arial" w:hAnsi="Arial" w:cs="Arial"/>
          <w:b/>
          <w:bCs/>
          <w:spacing w:val="0"/>
          <w:sz w:val="21"/>
          <w:szCs w:val="21"/>
        </w:rPr>
      </w:pPr>
      <w:r>
        <w:rPr>
          <w:rStyle w:val="fs14fw6overflow-hidden"/>
          <w:rFonts w:ascii="Arial" w:eastAsia="Arial" w:hAnsi="Arial" w:cs="Arial"/>
          <w:b/>
          <w:bCs/>
          <w:spacing w:val="0"/>
          <w:sz w:val="21"/>
          <w:szCs w:val="21"/>
        </w:rPr>
        <w:t>Full-Stack Hotel Management Application</w:t>
      </w:r>
      <w:r>
        <w:rPr>
          <w:rStyle w:val="fs14fw6"/>
          <w:rFonts w:ascii="Arial" w:eastAsia="Arial" w:hAnsi="Arial" w:cs="Arial"/>
          <w:b/>
          <w:bCs/>
          <w:spacing w:val="0"/>
          <w:sz w:val="21"/>
          <w:szCs w:val="21"/>
        </w:rPr>
        <w:tab/>
      </w:r>
    </w:p>
    <w:p>
      <w:pPr>
        <w:numPr>
          <w:ilvl w:val="0"/>
          <w:numId w:val="9"/>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Developed a hotel management system admin dashboard using React and Supabase, with @tanstack/react-query for remote state management and react-hook-form for form handling.</w:t>
      </w:r>
    </w:p>
    <w:p>
      <w:pPr>
        <w:numPr>
          <w:ilvl w:val="0"/>
          <w:numId w:val="9"/>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Implemented React Portal for building modal windows and backend authentication for securing routes and user credentials.</w:t>
      </w:r>
    </w:p>
    <w:p>
      <w:pPr>
        <w:numPr>
          <w:ilvl w:val="0"/>
          <w:numId w:val="9"/>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Introduced dark mode with CSS variables and styled-components, leveraging recharts for data visualizations.</w:t>
      </w:r>
    </w:p>
    <w:p>
      <w:pPr>
        <w:numPr>
          <w:ilvl w:val="0"/>
          <w:numId w:val="9"/>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Employed react-router-dom for routing and react-hot-toast for notifications.</w:t>
      </w:r>
    </w:p>
    <w:p>
      <w:pPr>
        <w:numPr>
          <w:ilvl w:val="0"/>
          <w:numId w:val="9"/>
        </w:numPr>
        <w:pBdr>
          <w:top w:val="none" w:sz="0" w:space="0" w:color="auto"/>
          <w:left w:val="none" w:sz="0" w:space="0" w:color="auto"/>
          <w:bottom w:val="none" w:sz="0" w:space="0" w:color="auto"/>
          <w:right w:val="none" w:sz="0" w:space="0" w:color="auto"/>
        </w:pBdr>
        <w:spacing w:before="0" w:after="0" w:line="210" w:lineRule="atLeast"/>
        <w:ind w:left="735" w:right="0" w:hanging="397"/>
        <w:jc w:val="left"/>
        <w:rPr>
          <w:rFonts w:ascii="Arial" w:eastAsia="Arial" w:hAnsi="Arial" w:cs="Arial"/>
          <w:spacing w:val="0"/>
          <w:sz w:val="21"/>
          <w:szCs w:val="21"/>
        </w:rPr>
      </w:pPr>
      <w:r>
        <w:rPr>
          <w:rFonts w:ascii="Arial" w:eastAsia="Arial" w:hAnsi="Arial" w:cs="Arial"/>
          <w:spacing w:val="0"/>
          <w:sz w:val="21"/>
          <w:szCs w:val="21"/>
        </w:rPr>
        <w:t>Deployed on Vercel, managing versions with Git and GitHub.</w:t>
      </w:r>
    </w:p>
    <w:p>
      <w:pPr>
        <w:spacing w:line="210" w:lineRule="atLeast"/>
        <w:ind w:left="0" w:right="0"/>
        <w:rPr>
          <w:rFonts w:ascii="Arial" w:eastAsia="Arial" w:hAnsi="Arial" w:cs="Arial"/>
          <w:spacing w:val="0"/>
          <w:sz w:val="21"/>
          <w:szCs w:val="21"/>
        </w:rPr>
      </w:pPr>
      <w:r>
        <w:rPr>
          <w:rFonts w:ascii="Arial" w:eastAsia="Arial" w:hAnsi="Arial" w:cs="Arial"/>
          <w:spacing w:val="0"/>
          <w:sz w:val="21"/>
          <w:szCs w:val="21"/>
        </w:rPr>
        <w:t> </w:t>
      </w:r>
    </w:p>
    <w:p>
      <w:pPr>
        <w:pBdr>
          <w:top w:val="none" w:sz="0" w:space="0" w:color="auto"/>
          <w:left w:val="none" w:sz="0" w:space="0" w:color="auto"/>
          <w:bottom w:val="single" w:sz="6" w:space="0" w:color="FFFFFF"/>
          <w:right w:val="none" w:sz="0" w:space="0" w:color="auto"/>
        </w:pBdr>
        <w:spacing w:before="0" w:after="160" w:line="240" w:lineRule="atLeast"/>
        <w:ind w:left="0" w:right="0"/>
        <w:jc w:val="left"/>
        <w:rPr>
          <w:rFonts w:ascii="Arial" w:eastAsia="Arial" w:hAnsi="Arial" w:cs="Arial"/>
          <w:b/>
          <w:bCs/>
          <w:spacing w:val="0"/>
        </w:rPr>
      </w:pPr>
      <w:r>
        <w:rPr>
          <w:rFonts w:ascii="Arial" w:eastAsia="Arial" w:hAnsi="Arial" w:cs="Arial"/>
          <w:b/>
          <w:bCs/>
          <w:spacing w:val="0"/>
        </w:rPr>
        <w:t>Referees</w:t>
      </w:r>
    </w:p>
    <w:p>
      <w:pPr>
        <w:pBdr>
          <w:top w:val="none" w:sz="0" w:space="0" w:color="auto"/>
          <w:left w:val="none" w:sz="0" w:space="0" w:color="auto"/>
          <w:bottom w:val="single" w:sz="6" w:space="0" w:color="FFFFFF"/>
          <w:right w:val="none" w:sz="0" w:space="0" w:color="auto"/>
        </w:pBdr>
        <w:spacing w:before="0" w:after="0" w:line="210" w:lineRule="atLeast"/>
        <w:ind w:left="0" w:right="0" w:firstLine="0"/>
        <w:jc w:val="left"/>
        <w:rPr>
          <w:rFonts w:ascii="Arial" w:eastAsia="Arial" w:hAnsi="Arial" w:cs="Arial"/>
          <w:spacing w:val="0"/>
          <w:sz w:val="21"/>
          <w:szCs w:val="21"/>
        </w:rPr>
      </w:pPr>
      <w:r>
        <w:rPr>
          <w:rFonts w:ascii="Arial" w:eastAsia="Arial" w:hAnsi="Arial" w:cs="Arial"/>
          <w:spacing w:val="0"/>
          <w:sz w:val="21"/>
          <w:szCs w:val="21"/>
        </w:rPr>
        <w:t>References are available upon request</w:t>
      </w:r>
    </w:p>
    <w:sectPr>
      <w:pgSz w:w="12225" w:h="15810"/>
      <w:pgMar w:top="1438" w:right="1438" w:bottom="1438" w:left="1438"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suff w:val="nothing"/>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suff w:val="nothing"/>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suff w:val="nothing"/>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suff w:val="nothing"/>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suff w:val="nothing"/>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print"/>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divWordSection1">
    <w:name w:val="div_WordSection1"/>
    <w:basedOn w:val="Normal"/>
  </w:style>
  <w:style w:type="paragraph" w:customStyle="1" w:styleId="liMsoNormal">
    <w:name w:val="li_MsoNormal"/>
    <w:basedOn w:val="Normal"/>
    <w:pPr>
      <w:spacing w:line="240" w:lineRule="atLeast"/>
    </w:pPr>
  </w:style>
  <w:style w:type="character" w:customStyle="1" w:styleId="fs14fw6overflow-hidden">
    <w:name w:val="fs14 fw6 overflow-hidden"/>
    <w:basedOn w:val="DefaultParagraphFont"/>
  </w:style>
  <w:style w:type="character" w:customStyle="1" w:styleId="fs14fw6">
    <w:name w:val="fs14 fw6"/>
    <w:basedOn w:val="DefaultParagraphFont"/>
  </w:style>
  <w:style w:type="table" w:customStyle="1" w:styleId="tableMsoNormalTable">
    <w:name w:val="table_MsoNormal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Loading1261@gmail.com" TargetMode="External" /><Relationship Id="rId5" Type="http://schemas.openxmlformats.org/officeDocument/2006/relationships/hyperlink" Target="https://zeyu-portfolio.vercel.app" TargetMode="Externa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revision>0</cp:revision>
</cp:coreProperties>
</file>